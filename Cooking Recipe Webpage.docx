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3F3E" w14:textId="37172D05" w:rsidR="00A9204E" w:rsidRDefault="0015392B" w:rsidP="0015392B">
      <w:pPr>
        <w:jc w:val="center"/>
        <w:rPr>
          <w:sz w:val="28"/>
          <w:szCs w:val="28"/>
        </w:rPr>
      </w:pPr>
      <w:r>
        <w:rPr>
          <w:sz w:val="28"/>
          <w:szCs w:val="28"/>
        </w:rPr>
        <w:t>Cooking Recipe Webpage</w:t>
      </w:r>
    </w:p>
    <w:p w14:paraId="0F26F74E" w14:textId="64EA20AF" w:rsidR="0015392B" w:rsidRDefault="0015392B" w:rsidP="0015392B">
      <w:pPr>
        <w:jc w:val="center"/>
        <w:rPr>
          <w:sz w:val="28"/>
          <w:szCs w:val="28"/>
        </w:rPr>
      </w:pPr>
    </w:p>
    <w:p w14:paraId="58446313" w14:textId="3AAFA153" w:rsidR="0015392B" w:rsidRDefault="0015392B" w:rsidP="0015392B">
      <w:r>
        <w:t>By:  Kyle Melton</w:t>
      </w:r>
    </w:p>
    <w:p w14:paraId="119EA894" w14:textId="77777777" w:rsidR="0015392B" w:rsidRDefault="0015392B" w:rsidP="0015392B"/>
    <w:p w14:paraId="04F4C001" w14:textId="30E00059" w:rsidR="0015392B" w:rsidRDefault="0015392B" w:rsidP="0015392B">
      <w:r w:rsidRPr="00EC3684">
        <w:rPr>
          <w:b/>
          <w:bCs/>
        </w:rPr>
        <w:t>Summary</w:t>
      </w:r>
      <w:r>
        <w:t>: A webpage to write, edit, store</w:t>
      </w:r>
      <w:r w:rsidR="00486704">
        <w:t>,</w:t>
      </w:r>
      <w:r>
        <w:t xml:space="preserve"> and organize cooking recipes.</w:t>
      </w:r>
      <w:r w:rsidR="00486704">
        <w:t xml:space="preserve"> The page itself will have a search bar and/or buttons to search for keywords (i.e., recipe names, lunch/dinner/breakfast) and have the display update on page. </w:t>
      </w:r>
    </w:p>
    <w:p w14:paraId="1C7A1473" w14:textId="126F4983" w:rsidR="008A4FD0" w:rsidRDefault="008A4FD0" w:rsidP="0015392B"/>
    <w:p w14:paraId="5263CFE0" w14:textId="1644B619" w:rsidR="008A4FD0" w:rsidRDefault="008A4FD0" w:rsidP="0015392B">
      <w:r w:rsidRPr="00EC3684">
        <w:rPr>
          <w:b/>
          <w:bCs/>
        </w:rPr>
        <w:t>Problem</w:t>
      </w:r>
      <w:r>
        <w:t xml:space="preserve">: </w:t>
      </w:r>
      <w:r w:rsidR="000948C1">
        <w:t>It can be difficult to keep track and update recipes on paper</w:t>
      </w:r>
    </w:p>
    <w:p w14:paraId="650A9E1E" w14:textId="655EEB45" w:rsidR="000948C1" w:rsidRDefault="000948C1" w:rsidP="0015392B">
      <w:r>
        <w:t>Solution: Creates a digital platform to make recipes easily accessible</w:t>
      </w:r>
    </w:p>
    <w:p w14:paraId="05749168" w14:textId="63FB065D" w:rsidR="000948C1" w:rsidRDefault="000948C1" w:rsidP="0015392B"/>
    <w:p w14:paraId="244645BC" w14:textId="2C5F118F" w:rsidR="00B81123" w:rsidRDefault="000948C1" w:rsidP="0015392B">
      <w:r w:rsidRPr="00EC3684">
        <w:rPr>
          <w:b/>
          <w:bCs/>
        </w:rPr>
        <w:t>MVP</w:t>
      </w:r>
      <w:r>
        <w:t xml:space="preserve">: Will be to achieve something </w:t>
      </w:r>
      <w:r w:rsidR="00B81123">
        <w:t>like</w:t>
      </w:r>
      <w:r>
        <w:t xml:space="preserve"> the image below using ReactJS</w:t>
      </w:r>
      <w:r w:rsidR="00B81123">
        <w:t>.</w:t>
      </w:r>
      <w:r>
        <w:t xml:space="preserve"> .Net framework</w:t>
      </w:r>
      <w:r w:rsidR="00B81123">
        <w:t xml:space="preserve"> and C# as the backend API, and SQL for storing the data.</w:t>
      </w:r>
    </w:p>
    <w:p w14:paraId="66B84E5C" w14:textId="77777777" w:rsidR="00B81123" w:rsidRDefault="00B81123" w:rsidP="0015392B"/>
    <w:p w14:paraId="51A607A8" w14:textId="77777777" w:rsidR="00B81123" w:rsidRPr="0015392B" w:rsidRDefault="00B81123" w:rsidP="0015392B"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45"/>
        <w:gridCol w:w="7110"/>
      </w:tblGrid>
      <w:tr w:rsidR="00B81123" w14:paraId="60C7CDFC" w14:textId="77777777" w:rsidTr="0080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B0EA9F7" w14:textId="2EF22AF1" w:rsidR="00B81123" w:rsidRDefault="00B81123" w:rsidP="00800431">
            <w:pPr>
              <w:jc w:val="center"/>
            </w:pPr>
            <w:r>
              <w:t>DATE</w:t>
            </w:r>
          </w:p>
        </w:tc>
        <w:tc>
          <w:tcPr>
            <w:tcW w:w="7110" w:type="dxa"/>
            <w:vAlign w:val="center"/>
          </w:tcPr>
          <w:p w14:paraId="2C9B66E9" w14:textId="4781382C" w:rsidR="00B81123" w:rsidRPr="00800431" w:rsidRDefault="00800431" w:rsidP="0080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0431">
              <w:rPr>
                <w:sz w:val="24"/>
                <w:szCs w:val="24"/>
              </w:rPr>
              <w:t>Item</w:t>
            </w:r>
          </w:p>
        </w:tc>
      </w:tr>
      <w:tr w:rsidR="00B81123" w14:paraId="5CD66BEE" w14:textId="77777777" w:rsidTr="0080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1D805B8" w14:textId="77777777" w:rsidR="00800431" w:rsidRDefault="00800431" w:rsidP="00800431">
            <w:pPr>
              <w:jc w:val="center"/>
              <w:rPr>
                <w:b w:val="0"/>
                <w:bCs w:val="0"/>
              </w:rPr>
            </w:pPr>
            <w:r>
              <w:t>End of Day</w:t>
            </w:r>
          </w:p>
          <w:p w14:paraId="6C36387A" w14:textId="758B31A5" w:rsidR="00800431" w:rsidRDefault="00800431" w:rsidP="00800431">
            <w:pPr>
              <w:jc w:val="center"/>
            </w:pPr>
            <w:r>
              <w:t>8</w:t>
            </w:r>
            <w:r w:rsidRPr="00800431">
              <w:rPr>
                <w:vertAlign w:val="superscript"/>
              </w:rPr>
              <w:t>th</w:t>
            </w:r>
          </w:p>
        </w:tc>
        <w:tc>
          <w:tcPr>
            <w:tcW w:w="7110" w:type="dxa"/>
            <w:vAlign w:val="center"/>
          </w:tcPr>
          <w:p w14:paraId="77218ACA" w14:textId="08B8E943" w:rsidR="00B81123" w:rsidRDefault="00800431" w:rsidP="0080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project outline, project uploaded to GitHub</w:t>
            </w:r>
          </w:p>
        </w:tc>
      </w:tr>
      <w:tr w:rsidR="00B81123" w14:paraId="3D7D072E" w14:textId="77777777" w:rsidTr="00800431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10F265E1" w14:textId="25C44DF4" w:rsidR="00800431" w:rsidRDefault="00800431" w:rsidP="00800431">
            <w:pPr>
              <w:jc w:val="center"/>
              <w:rPr>
                <w:b w:val="0"/>
                <w:bCs w:val="0"/>
              </w:rPr>
            </w:pPr>
            <w:r>
              <w:t>End of Day</w:t>
            </w:r>
          </w:p>
          <w:p w14:paraId="76EF5FF4" w14:textId="7669E2A9" w:rsidR="00800431" w:rsidRDefault="00800431" w:rsidP="00800431">
            <w:pPr>
              <w:jc w:val="center"/>
              <w:rPr>
                <w:b w:val="0"/>
                <w:bCs w:val="0"/>
              </w:rPr>
            </w:pPr>
            <w:r>
              <w:t>15</w:t>
            </w:r>
            <w:r w:rsidRPr="00800431">
              <w:rPr>
                <w:vertAlign w:val="superscript"/>
              </w:rPr>
              <w:t>th</w:t>
            </w:r>
          </w:p>
          <w:p w14:paraId="28F76FBD" w14:textId="77FC753C" w:rsidR="00800431" w:rsidRDefault="00800431" w:rsidP="00800431">
            <w:pPr>
              <w:jc w:val="center"/>
            </w:pPr>
          </w:p>
        </w:tc>
        <w:tc>
          <w:tcPr>
            <w:tcW w:w="7110" w:type="dxa"/>
            <w:vAlign w:val="center"/>
          </w:tcPr>
          <w:p w14:paraId="37867D2D" w14:textId="3FD30841" w:rsidR="00B81123" w:rsidRDefault="00867505" w:rsidP="0080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 created, basic API created, Single SQL Table Create</w:t>
            </w:r>
          </w:p>
        </w:tc>
      </w:tr>
      <w:tr w:rsidR="00B81123" w14:paraId="74F4D1C2" w14:textId="77777777" w:rsidTr="0080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14B0F47F" w14:textId="77777777" w:rsidR="00B81123" w:rsidRDefault="00800431" w:rsidP="00800431">
            <w:pPr>
              <w:jc w:val="center"/>
              <w:rPr>
                <w:b w:val="0"/>
                <w:bCs w:val="0"/>
              </w:rPr>
            </w:pPr>
            <w:r>
              <w:t>End of Day</w:t>
            </w:r>
          </w:p>
          <w:p w14:paraId="008955C4" w14:textId="28D36FE1" w:rsidR="00800431" w:rsidRDefault="00800431" w:rsidP="00800431">
            <w:pPr>
              <w:jc w:val="center"/>
            </w:pPr>
            <w:r>
              <w:t>22</w:t>
            </w:r>
            <w:r w:rsidRPr="00800431">
              <w:rPr>
                <w:vertAlign w:val="superscript"/>
              </w:rPr>
              <w:t>nd</w:t>
            </w:r>
          </w:p>
        </w:tc>
        <w:tc>
          <w:tcPr>
            <w:tcW w:w="7110" w:type="dxa"/>
            <w:vAlign w:val="center"/>
          </w:tcPr>
          <w:p w14:paraId="2FAC02D1" w14:textId="2C3EE659" w:rsidR="00B81123" w:rsidRDefault="00867505" w:rsidP="0080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 API, Page routing, Finalize search bar/buttons</w:t>
            </w:r>
          </w:p>
        </w:tc>
      </w:tr>
      <w:tr w:rsidR="00B81123" w14:paraId="31A80063" w14:textId="77777777" w:rsidTr="0080043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1E25C4C" w14:textId="77777777" w:rsidR="00B81123" w:rsidRDefault="00800431" w:rsidP="00800431">
            <w:pPr>
              <w:jc w:val="center"/>
              <w:rPr>
                <w:b w:val="0"/>
                <w:bCs w:val="0"/>
              </w:rPr>
            </w:pPr>
            <w:r>
              <w:t>End of Day</w:t>
            </w:r>
          </w:p>
          <w:p w14:paraId="6F1FEFE7" w14:textId="091D026D" w:rsidR="00800431" w:rsidRDefault="00800431" w:rsidP="00800431">
            <w:pPr>
              <w:jc w:val="center"/>
            </w:pPr>
            <w:r>
              <w:t>30</w:t>
            </w:r>
            <w:r w:rsidRPr="00800431">
              <w:rPr>
                <w:vertAlign w:val="superscript"/>
              </w:rPr>
              <w:t>th</w:t>
            </w:r>
          </w:p>
        </w:tc>
        <w:tc>
          <w:tcPr>
            <w:tcW w:w="7110" w:type="dxa"/>
            <w:vAlign w:val="center"/>
          </w:tcPr>
          <w:p w14:paraId="37437338" w14:textId="042C293C" w:rsidR="00B81123" w:rsidRDefault="00867505" w:rsidP="0080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 CSS, Split tables for more refined searches,</w:t>
            </w:r>
            <w:r w:rsidR="00EC3684">
              <w:t xml:space="preserve"> explore moving local DB to Azure</w:t>
            </w:r>
          </w:p>
        </w:tc>
      </w:tr>
    </w:tbl>
    <w:p w14:paraId="303017D8" w14:textId="2D369334" w:rsidR="000948C1" w:rsidRDefault="000948C1" w:rsidP="0015392B"/>
    <w:p w14:paraId="7A1E02A7" w14:textId="286AF21C" w:rsidR="00EC3684" w:rsidRDefault="00EC3684" w:rsidP="00EC3684">
      <w:pPr>
        <w:jc w:val="center"/>
        <w:rPr>
          <w:b/>
          <w:bCs/>
          <w:sz w:val="28"/>
          <w:szCs w:val="28"/>
        </w:rPr>
      </w:pPr>
      <w:r w:rsidRPr="00EC3684">
        <w:rPr>
          <w:b/>
          <w:bCs/>
          <w:sz w:val="28"/>
          <w:szCs w:val="28"/>
        </w:rPr>
        <w:t>Training Plan</w:t>
      </w:r>
    </w:p>
    <w:p w14:paraId="29D6D98B" w14:textId="616321C5" w:rsidR="00442B23" w:rsidRDefault="00937229" w:rsidP="00937229">
      <w:r>
        <w:t>I plan to revisit parts of the already completed training and follow similar trainings from other sites.</w:t>
      </w:r>
    </w:p>
    <w:p w14:paraId="33135AD5" w14:textId="226D8190" w:rsidR="00937229" w:rsidRPr="00937229" w:rsidRDefault="00937229" w:rsidP="00937229">
      <w:r>
        <w:t xml:space="preserve">Time for completion of training will vary depending on my familiarity with </w:t>
      </w:r>
      <w:r w:rsidR="00D816EC">
        <w:t>the material.</w:t>
      </w:r>
    </w:p>
    <w:p w14:paraId="732256F9" w14:textId="10D99C98" w:rsidR="00EC3684" w:rsidRDefault="00EC3684" w:rsidP="00EC3684">
      <w:r>
        <w:t xml:space="preserve">ReactJS: </w:t>
      </w:r>
      <w:hyperlink r:id="rId10" w:history="1">
        <w:r w:rsidRPr="00EC3684">
          <w:rPr>
            <w:color w:val="0000FF"/>
            <w:u w:val="single"/>
          </w:rPr>
          <w:t>Building modern user interfaces with React (linkedin.com)</w:t>
        </w:r>
      </w:hyperlink>
    </w:p>
    <w:p w14:paraId="07591C82" w14:textId="2A75FB23" w:rsidR="00EC3684" w:rsidRDefault="00EC3684" w:rsidP="00EC3684">
      <w:r>
        <w:tab/>
        <w:t xml:space="preserve"> </w:t>
      </w:r>
      <w:hyperlink r:id="rId11" w:history="1">
        <w:r w:rsidRPr="00EC3684">
          <w:rPr>
            <w:rStyle w:val="Hyperlink"/>
          </w:rPr>
          <w:t>React: Working with APIs</w:t>
        </w:r>
      </w:hyperlink>
    </w:p>
    <w:p w14:paraId="619C0CC4" w14:textId="77777777" w:rsidR="00132210" w:rsidRDefault="00EC3684" w:rsidP="00EC3684">
      <w:r>
        <w:tab/>
        <w:t xml:space="preserve"> </w:t>
      </w:r>
      <w:hyperlink r:id="rId12" w:history="1">
        <w:r>
          <w:rPr>
            <w:rStyle w:val="Hyperlink"/>
          </w:rPr>
          <w:t>Building a React site with CSS Modules (linkedin.com)</w:t>
        </w:r>
      </w:hyperlink>
    </w:p>
    <w:p w14:paraId="24FC8154" w14:textId="46DF53D8" w:rsidR="00132210" w:rsidRDefault="00132210" w:rsidP="00132210">
      <w:pPr>
        <w:ind w:firstLine="720"/>
      </w:pPr>
      <w:r>
        <w:t xml:space="preserve"> </w:t>
      </w:r>
      <w:hyperlink r:id="rId13" w:history="1">
        <w:r>
          <w:rPr>
            <w:rStyle w:val="Hyperlink"/>
          </w:rPr>
          <w:t>Understanding modern React (linkedin.com)</w:t>
        </w:r>
      </w:hyperlink>
    </w:p>
    <w:p w14:paraId="00A06621" w14:textId="30AE2587" w:rsidR="00442B23" w:rsidRDefault="00442B23" w:rsidP="00442B23">
      <w:pPr>
        <w:ind w:left="720"/>
      </w:pPr>
      <w:r>
        <w:t xml:space="preserve"> </w:t>
      </w:r>
      <w:hyperlink r:id="rId14" w:history="1">
        <w:r>
          <w:rPr>
            <w:rStyle w:val="Hyperlink"/>
          </w:rPr>
          <w:t>React: Getting Started | Pluralsight</w:t>
        </w:r>
      </w:hyperlink>
    </w:p>
    <w:p w14:paraId="23E2758D" w14:textId="4AEDF7A1" w:rsidR="00442B23" w:rsidRDefault="00442B23" w:rsidP="00442B23">
      <w:pPr>
        <w:ind w:left="720"/>
      </w:pPr>
      <w:r>
        <w:t xml:space="preserve"> </w:t>
      </w:r>
      <w:hyperlink r:id="rId15" w:history="1">
        <w:r>
          <w:rPr>
            <w:rStyle w:val="Hyperlink"/>
          </w:rPr>
          <w:t>Using React Hooks | Pluralsight</w:t>
        </w:r>
      </w:hyperlink>
    </w:p>
    <w:p w14:paraId="04A0B26B" w14:textId="23E95723" w:rsidR="00EC3684" w:rsidRDefault="00EC3684" w:rsidP="00EC3684"/>
    <w:p w14:paraId="59937BFB" w14:textId="102FF896" w:rsidR="00132210" w:rsidRDefault="00EC3684" w:rsidP="00EC3684">
      <w:r>
        <w:t>C#:</w:t>
      </w:r>
      <w:r w:rsidR="00132210">
        <w:t xml:space="preserve"> </w:t>
      </w:r>
      <w:hyperlink r:id="rId16" w:history="1">
        <w:r w:rsidR="00132210" w:rsidRPr="00132210">
          <w:rPr>
            <w:rStyle w:val="Hyperlink"/>
          </w:rPr>
          <w:t>C# Essential Training: 1 Syntax and Object Oriented Programming</w:t>
        </w:r>
      </w:hyperlink>
    </w:p>
    <w:p w14:paraId="1B605854" w14:textId="2A66DAA9" w:rsidR="00442B23" w:rsidRDefault="00442B23" w:rsidP="00EC3684">
      <w:r>
        <w:t xml:space="preserve">       </w:t>
      </w:r>
      <w:hyperlink r:id="rId17" w:history="1">
        <w:r>
          <w:rPr>
            <w:rStyle w:val="Hyperlink"/>
          </w:rPr>
          <w:t>Introduction to Language Integrated Query (LINQ) (linkedin.com)</w:t>
        </w:r>
      </w:hyperlink>
    </w:p>
    <w:p w14:paraId="49C0B042" w14:textId="70C39171" w:rsidR="00EC3684" w:rsidRDefault="00132210" w:rsidP="00132210">
      <w:r>
        <w:t xml:space="preserve">       </w:t>
      </w:r>
      <w:hyperlink r:id="rId18" w:history="1">
        <w:r>
          <w:rPr>
            <w:rStyle w:val="Hyperlink"/>
          </w:rPr>
          <w:t>REST in ASP.NET Core - Learn | Microsoft Docs</w:t>
        </w:r>
      </w:hyperlink>
    </w:p>
    <w:p w14:paraId="4AEA0868" w14:textId="2641C464" w:rsidR="00132210" w:rsidRDefault="00132210" w:rsidP="00EC3684">
      <w:r>
        <w:t xml:space="preserve">       </w:t>
      </w:r>
      <w:hyperlink r:id="rId19" w:history="1">
        <w:r>
          <w:rPr>
            <w:rStyle w:val="Hyperlink"/>
          </w:rPr>
          <w:t>Get Started with ASP.NET Web API 2 (C#) - ASP.NET 4.x | Microsoft Docs</w:t>
        </w:r>
      </w:hyperlink>
    </w:p>
    <w:p w14:paraId="4417EF31" w14:textId="1723CE0E" w:rsidR="00442B23" w:rsidRDefault="00442B23" w:rsidP="00EC3684">
      <w:r>
        <w:t xml:space="preserve">       </w:t>
      </w:r>
      <w:hyperlink r:id="rId20" w:history="1">
        <w:r>
          <w:rPr>
            <w:rStyle w:val="Hyperlink"/>
          </w:rPr>
          <w:t>C# Fundamentals | Pluralsight</w:t>
        </w:r>
      </w:hyperlink>
    </w:p>
    <w:p w14:paraId="51B6DEC0" w14:textId="6F8C5552" w:rsidR="00EC3684" w:rsidRDefault="00EC3684" w:rsidP="00EC3684"/>
    <w:p w14:paraId="75B2285E" w14:textId="1B6234C0" w:rsidR="00EC3684" w:rsidRDefault="00EC3684" w:rsidP="00EC3684">
      <w:r>
        <w:t>SQL:</w:t>
      </w:r>
      <w:r w:rsidR="00132210">
        <w:t xml:space="preserve"> </w:t>
      </w:r>
      <w:hyperlink r:id="rId21" w:history="1">
        <w:r w:rsidR="00132210">
          <w:rPr>
            <w:rStyle w:val="Hyperlink"/>
          </w:rPr>
          <w:t>Databases - SQL Server | Microsoft Docs</w:t>
        </w:r>
      </w:hyperlink>
    </w:p>
    <w:p w14:paraId="218E5FED" w14:textId="5F667AD2" w:rsidR="00132210" w:rsidRDefault="00132210" w:rsidP="00EC3684">
      <w:r>
        <w:t xml:space="preserve">         </w:t>
      </w:r>
      <w:hyperlink r:id="rId22" w:history="1">
        <w:r>
          <w:rPr>
            <w:rStyle w:val="Hyperlink"/>
          </w:rPr>
          <w:t>Understand star schema and the importance for Power BI - Power BI | Microsoft Docs</w:t>
        </w:r>
      </w:hyperlink>
    </w:p>
    <w:p w14:paraId="7982C6BE" w14:textId="53A4BF2F" w:rsidR="00132210" w:rsidRDefault="00132210" w:rsidP="00EC3684">
      <w:r>
        <w:t xml:space="preserve">         </w:t>
      </w:r>
      <w:hyperlink r:id="rId23" w:history="1">
        <w:r>
          <w:rPr>
            <w:rStyle w:val="Hyperlink"/>
          </w:rPr>
          <w:t>Create Primary Keys in SQL Server - SQL Server | Microsoft Docs</w:t>
        </w:r>
      </w:hyperlink>
    </w:p>
    <w:p w14:paraId="72474E94" w14:textId="6FE8202E" w:rsidR="00442B23" w:rsidRDefault="00442B23" w:rsidP="00EC3684">
      <w:r>
        <w:t xml:space="preserve">         </w:t>
      </w:r>
      <w:hyperlink r:id="rId24" w:history="1">
        <w:r>
          <w:rPr>
            <w:rStyle w:val="Hyperlink"/>
          </w:rPr>
          <w:t>ASP.NET Core Fundamentals | Pluralsight</w:t>
        </w:r>
      </w:hyperlink>
    </w:p>
    <w:p w14:paraId="37277208" w14:textId="7CFC8E06" w:rsidR="00937229" w:rsidRDefault="00937229" w:rsidP="00EC3684">
      <w:r>
        <w:t xml:space="preserve">         </w:t>
      </w:r>
      <w:hyperlink r:id="rId25" w:history="1">
        <w:r>
          <w:rPr>
            <w:rStyle w:val="Hyperlink"/>
          </w:rPr>
          <w:t>Introduction to SQL | Pluralsight</w:t>
        </w:r>
      </w:hyperlink>
    </w:p>
    <w:p w14:paraId="2B01D471" w14:textId="0744B78F" w:rsidR="00442B23" w:rsidRDefault="00442B23" w:rsidP="00EC3684">
      <w:r>
        <w:tab/>
      </w:r>
    </w:p>
    <w:p w14:paraId="72428A71" w14:textId="7DC600AE" w:rsidR="00D816EC" w:rsidRDefault="00D816EC" w:rsidP="00EC3684"/>
    <w:p w14:paraId="30151D01" w14:textId="05B010C2" w:rsidR="00D816EC" w:rsidRDefault="00D816EC" w:rsidP="00EC3684">
      <w:r>
        <w:lastRenderedPageBreak/>
        <w:t xml:space="preserve">Designed by: </w:t>
      </w:r>
      <w:r w:rsidR="007B666C">
        <w:t>Talented Friend</w:t>
      </w:r>
    </w:p>
    <w:p w14:paraId="4E7F9607" w14:textId="0FAB6330" w:rsidR="007B666C" w:rsidRDefault="007B666C" w:rsidP="00EC3684"/>
    <w:p w14:paraId="3D08D758" w14:textId="2AF3BE46" w:rsidR="007B666C" w:rsidRDefault="007B666C" w:rsidP="00EC3684">
      <w:r>
        <w:rPr>
          <w:noProof/>
        </w:rPr>
        <w:drawing>
          <wp:inline distT="0" distB="0" distL="0" distR="0" wp14:anchorId="63D73ACD" wp14:editId="32A5653B">
            <wp:extent cx="6858000" cy="3976370"/>
            <wp:effectExtent l="0" t="0" r="0" b="508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B1FF" w14:textId="05EFCC56" w:rsidR="00D816EC" w:rsidRDefault="00D816EC" w:rsidP="00EC3684"/>
    <w:p w14:paraId="5B7EC107" w14:textId="77777777" w:rsidR="007B666C" w:rsidRPr="00EC3684" w:rsidRDefault="007B666C" w:rsidP="00EC3684"/>
    <w:sectPr w:rsidR="007B666C" w:rsidRPr="00EC3684" w:rsidSect="00937229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B378" w14:textId="77777777" w:rsidR="006E329D" w:rsidRDefault="006E329D" w:rsidP="00D816EC">
      <w:r>
        <w:separator/>
      </w:r>
    </w:p>
  </w:endnote>
  <w:endnote w:type="continuationSeparator" w:id="0">
    <w:p w14:paraId="4996B916" w14:textId="77777777" w:rsidR="006E329D" w:rsidRDefault="006E329D" w:rsidP="00D8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8251" w14:textId="77777777" w:rsidR="006E329D" w:rsidRDefault="006E329D" w:rsidP="00D816EC">
      <w:r>
        <w:separator/>
      </w:r>
    </w:p>
  </w:footnote>
  <w:footnote w:type="continuationSeparator" w:id="0">
    <w:p w14:paraId="2839D0D5" w14:textId="77777777" w:rsidR="006E329D" w:rsidRDefault="006E329D" w:rsidP="00D81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6D39" w14:textId="77777777" w:rsidR="00D816EC" w:rsidRDefault="00D81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2B"/>
    <w:rsid w:val="000948C1"/>
    <w:rsid w:val="00132210"/>
    <w:rsid w:val="0015392B"/>
    <w:rsid w:val="00442B23"/>
    <w:rsid w:val="00486704"/>
    <w:rsid w:val="00645252"/>
    <w:rsid w:val="006D3D74"/>
    <w:rsid w:val="006E329D"/>
    <w:rsid w:val="007B666C"/>
    <w:rsid w:val="00800431"/>
    <w:rsid w:val="0083569A"/>
    <w:rsid w:val="00867505"/>
    <w:rsid w:val="008A4FD0"/>
    <w:rsid w:val="00937229"/>
    <w:rsid w:val="00A9204E"/>
    <w:rsid w:val="00B81123"/>
    <w:rsid w:val="00D816EC"/>
    <w:rsid w:val="00EC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C631C"/>
  <w15:chartTrackingRefBased/>
  <w15:docId w15:val="{67A7C236-05B7-4863-B767-C1BEA085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B8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11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C3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learning/react-hooks/understanding-modern-react?autoAdvance=true&amp;autoSkip=false&amp;autoplay=true&amp;resume=true&amp;u=3322" TargetMode="External"/><Relationship Id="rId18" Type="http://schemas.openxmlformats.org/officeDocument/2006/relationships/hyperlink" Target="https://docs.microsoft.com/en-us/learn/modules/build-web-api-aspnet-core/2-what-is-rest-in-aspnet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sql/relational-databases/databases/databases?view=sql-server-ver1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learning/react-building-styles-with-css-modules-9222678/building-a-react-site-with-css-modules?autoAdvance=true&amp;autoSkip=false&amp;autoplay=true&amp;resume=true&amp;u=3322" TargetMode="External"/><Relationship Id="rId17" Type="http://schemas.openxmlformats.org/officeDocument/2006/relationships/hyperlink" Target="https://www.linkedin.com/learning/c-sharp-advanced-practices/introduction-to-language-integrated-query-linq?autoAdvance=true&amp;autoSkip=false&amp;autoplay=true&amp;resume=true&amp;u=3322" TargetMode="External"/><Relationship Id="rId25" Type="http://schemas.openxmlformats.org/officeDocument/2006/relationships/hyperlink" Target="https://app.pluralsight.com/library/courses/introduction-to-sql/table-of-cont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learning/c-sharp-essential-training-1-syntax-and-object-oriented-programming/welcome?autoAdvance=true&amp;autoSkip=false&amp;autoplay=true&amp;resume=true&amp;u=3322" TargetMode="External"/><Relationship Id="rId20" Type="http://schemas.openxmlformats.org/officeDocument/2006/relationships/hyperlink" Target="https://app.pluralsight.com/library/courses/csharp-fundamentals-dev/table-of-conten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learning/react-working-with-apis/welcome?autoAdvance=true&amp;autoSkip=false&amp;autoplay=true&amp;resume=true&amp;u=3322" TargetMode="External"/><Relationship Id="rId24" Type="http://schemas.openxmlformats.org/officeDocument/2006/relationships/hyperlink" Target="https://app.pluralsight.com/library/courses/aspnet-core-fundamentals/table-of-conten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p.pluralsight.com/library/courses/using-react-hooks/table-of-contents" TargetMode="External"/><Relationship Id="rId23" Type="http://schemas.openxmlformats.org/officeDocument/2006/relationships/hyperlink" Target="https://docs.microsoft.com/en-us/sql/relational-databases/tables/create-primary-keys?view=sql-server-ver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learning/react-js-essential-training/building-modern-user-interfaces-with-react?autoAdvance=true&amp;autoSkip=false&amp;autoplay=true&amp;resume=true&amp;u=3322" TargetMode="External"/><Relationship Id="rId19" Type="http://schemas.openxmlformats.org/officeDocument/2006/relationships/hyperlink" Target="https://docs.microsoft.com/en-us/aspnet/web-api/overview/getting-started-with-aspnet-web-api/tutorial-your-first-web-ap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pluralsight.com/library/courses/react-js-getting-started/table-of-contents" TargetMode="External"/><Relationship Id="rId22" Type="http://schemas.openxmlformats.org/officeDocument/2006/relationships/hyperlink" Target="https://docs.microsoft.com/en-us/power-bi/guidance/star-schema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%20Melton\AppData\Local\Microsoft\Office\16.0\DTS\en-US%7b1F0F615C-0F52-4B78-8DDC-AF2EFA9C7D9B%7d\%7bECF1C1D7-8A63-4D0A-AFC5-A7C6097C30A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{ECF1C1D7-8A63-4D0A-AFC5-A7C6097C30AB}tf02786999_win32.dotx</Template>
  <TotalTime>90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Melton</dc:creator>
  <cp:keywords/>
  <dc:description/>
  <cp:lastModifiedBy>Kyle Melton</cp:lastModifiedBy>
  <cp:revision>1</cp:revision>
  <dcterms:created xsi:type="dcterms:W3CDTF">2021-12-07T19:33:00Z</dcterms:created>
  <dcterms:modified xsi:type="dcterms:W3CDTF">2021-12-07T21:03:00Z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